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AC432C" w14:textId="77777777" w:rsidR="001A6307" w:rsidRPr="00721E7E" w:rsidRDefault="001A6307">
      <w:pPr>
        <w:tabs>
          <w:tab w:val="left" w:pos="1800"/>
        </w:tabs>
        <w:jc w:val="center"/>
        <w:rPr>
          <w:rFonts w:ascii="Calibri" w:hAnsi="Calibri"/>
          <w:b/>
          <w:sz w:val="20"/>
          <w:szCs w:val="20"/>
          <w:u w:val="single"/>
        </w:rPr>
      </w:pPr>
      <w:r w:rsidRPr="00721E7E">
        <w:rPr>
          <w:rFonts w:ascii="Calibri" w:hAnsi="Calibri"/>
          <w:b/>
          <w:sz w:val="20"/>
          <w:szCs w:val="20"/>
          <w:u w:val="single"/>
        </w:rPr>
        <w:t>RESUME</w:t>
      </w:r>
    </w:p>
    <w:p w14:paraId="3299ED2A" w14:textId="77777777" w:rsidR="001A6307" w:rsidRPr="00721E7E" w:rsidRDefault="001A6307">
      <w:pPr>
        <w:tabs>
          <w:tab w:val="left" w:pos="1800"/>
        </w:tabs>
        <w:jc w:val="both"/>
        <w:rPr>
          <w:rFonts w:ascii="Calibri" w:hAnsi="Calibri"/>
          <w:b/>
          <w:sz w:val="20"/>
          <w:szCs w:val="20"/>
        </w:rPr>
      </w:pPr>
    </w:p>
    <w:p w14:paraId="562C399A" w14:textId="02B5A39E" w:rsidR="001A6307" w:rsidRPr="00721E7E" w:rsidRDefault="001F1C01">
      <w:pPr>
        <w:tabs>
          <w:tab w:val="left" w:pos="180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Aditya </w:t>
      </w:r>
      <w:r w:rsidR="00247EAA">
        <w:rPr>
          <w:rFonts w:ascii="Calibri" w:hAnsi="Calibri"/>
          <w:b/>
          <w:sz w:val="20"/>
          <w:szCs w:val="20"/>
        </w:rPr>
        <w:t>Sharma</w:t>
      </w:r>
    </w:p>
    <w:p w14:paraId="218FF211" w14:textId="4689468E" w:rsidR="00941694" w:rsidRPr="00721E7E" w:rsidRDefault="006E12F4" w:rsidP="00941694">
      <w:pPr>
        <w:jc w:val="both"/>
        <w:rPr>
          <w:rFonts w:ascii="Calibri" w:hAnsi="Calibri"/>
          <w:iCs/>
          <w:color w:val="0000FF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</w:rPr>
        <w:t xml:space="preserve">494, </w:t>
      </w:r>
      <w:proofErr w:type="spellStart"/>
      <w:r>
        <w:rPr>
          <w:rFonts w:ascii="Calibri" w:hAnsi="Calibri"/>
          <w:sz w:val="20"/>
          <w:szCs w:val="20"/>
        </w:rPr>
        <w:t>Rasulpur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Rohta</w:t>
      </w:r>
      <w:proofErr w:type="spellEnd"/>
      <w:r>
        <w:rPr>
          <w:rFonts w:ascii="Calibri" w:hAnsi="Calibri"/>
          <w:sz w:val="20"/>
          <w:szCs w:val="20"/>
        </w:rPr>
        <w:t>, Meerut</w:t>
      </w:r>
      <w:r w:rsidR="00673CA5" w:rsidRPr="00721E7E">
        <w:rPr>
          <w:rFonts w:ascii="Calibri" w:hAnsi="Calibri"/>
          <w:sz w:val="20"/>
          <w:szCs w:val="20"/>
        </w:rPr>
        <w:tab/>
      </w:r>
      <w:r w:rsidR="00673CA5" w:rsidRPr="00721E7E">
        <w:rPr>
          <w:rFonts w:ascii="Calibri" w:hAnsi="Calibri"/>
          <w:sz w:val="20"/>
          <w:szCs w:val="20"/>
        </w:rPr>
        <w:tab/>
      </w:r>
      <w:r w:rsidR="00F27831" w:rsidRPr="00721E7E">
        <w:rPr>
          <w:rFonts w:ascii="Calibri" w:hAnsi="Calibri"/>
          <w:sz w:val="20"/>
          <w:szCs w:val="20"/>
        </w:rPr>
        <w:t xml:space="preserve">Email:    </w:t>
      </w:r>
      <w:r w:rsidR="008B1B08">
        <w:t>adityasharma99277@gmail.com</w:t>
      </w:r>
    </w:p>
    <w:p w14:paraId="2A462E00" w14:textId="6A642D08" w:rsidR="007E6E3D" w:rsidRPr="00721E7E" w:rsidRDefault="00673CA5" w:rsidP="00673CA5">
      <w:pPr>
        <w:jc w:val="both"/>
        <w:rPr>
          <w:rFonts w:ascii="Calibri" w:hAnsi="Calibri"/>
          <w:sz w:val="20"/>
          <w:szCs w:val="20"/>
        </w:rPr>
      </w:pPr>
      <w:r w:rsidRPr="00721E7E">
        <w:rPr>
          <w:rFonts w:ascii="Calibri" w:hAnsi="Calibri"/>
          <w:sz w:val="20"/>
          <w:szCs w:val="20"/>
        </w:rPr>
        <w:t xml:space="preserve">Contact: +91- </w:t>
      </w:r>
      <w:r w:rsidR="008B1B08">
        <w:rPr>
          <w:rFonts w:ascii="Calibri" w:hAnsi="Calibri"/>
          <w:sz w:val="20"/>
          <w:szCs w:val="20"/>
        </w:rPr>
        <w:t>7078062820</w:t>
      </w:r>
      <w:r w:rsidRPr="00721E7E">
        <w:rPr>
          <w:rFonts w:ascii="Calibri" w:hAnsi="Calibri"/>
          <w:sz w:val="20"/>
          <w:szCs w:val="20"/>
        </w:rPr>
        <w:tab/>
      </w:r>
      <w:r w:rsidRPr="00721E7E">
        <w:rPr>
          <w:rFonts w:ascii="Calibri" w:hAnsi="Calibri"/>
          <w:sz w:val="20"/>
          <w:szCs w:val="20"/>
        </w:rPr>
        <w:tab/>
      </w:r>
      <w:r w:rsidRPr="00721E7E">
        <w:rPr>
          <w:rFonts w:ascii="Calibri" w:hAnsi="Calibri"/>
          <w:sz w:val="20"/>
          <w:szCs w:val="20"/>
        </w:rPr>
        <w:tab/>
      </w:r>
    </w:p>
    <w:p w14:paraId="615F75D6" w14:textId="77777777" w:rsidR="001A6307" w:rsidRPr="00721E7E" w:rsidRDefault="001A6307">
      <w:pPr>
        <w:jc w:val="both"/>
        <w:rPr>
          <w:rFonts w:ascii="Calibri" w:hAnsi="Calibri"/>
          <w:sz w:val="20"/>
          <w:szCs w:val="20"/>
        </w:rPr>
      </w:pPr>
    </w:p>
    <w:p w14:paraId="263889A8" w14:textId="77777777" w:rsidR="001A6307" w:rsidRPr="00721E7E" w:rsidRDefault="001A6307">
      <w:pPr>
        <w:shd w:val="clear" w:color="auto" w:fill="BFBFBF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CAREER OBJECTIVE</w:t>
      </w:r>
    </w:p>
    <w:p w14:paraId="6205AF9F" w14:textId="77777777" w:rsidR="00441D76" w:rsidRPr="00721E7E" w:rsidRDefault="00441D76" w:rsidP="00441D76">
      <w:pPr>
        <w:ind w:right="360"/>
        <w:jc w:val="both"/>
        <w:rPr>
          <w:rFonts w:ascii="Calibri" w:hAnsi="Calibri"/>
          <w:sz w:val="20"/>
          <w:szCs w:val="20"/>
        </w:rPr>
      </w:pPr>
    </w:p>
    <w:p w14:paraId="0F2F4C71" w14:textId="4BB81433" w:rsidR="00441D76" w:rsidRPr="00721E7E" w:rsidRDefault="00555E0C" w:rsidP="00441D76">
      <w:pPr>
        <w:ind w:righ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Aspiring Java Developer with a strong foundation in Java, Python, Machine Learning, Artificial Intelligence, Cloud Computing, and Operating Systems. Passionate about developing scalable and efficient software solutions. Eager to contribute my technical skills and problem-solving abilities to an innovative organization while continuously learning and growing in the field of software development.</w:t>
      </w:r>
    </w:p>
    <w:p w14:paraId="24945130" w14:textId="77777777" w:rsidR="002A7F54" w:rsidRPr="00721E7E" w:rsidRDefault="002A7F54" w:rsidP="00441D76">
      <w:pPr>
        <w:ind w:right="360"/>
        <w:jc w:val="both"/>
        <w:rPr>
          <w:rFonts w:ascii="Calibri" w:hAnsi="Calibri"/>
          <w:sz w:val="20"/>
          <w:szCs w:val="20"/>
        </w:rPr>
      </w:pPr>
    </w:p>
    <w:p w14:paraId="68FB5283" w14:textId="77777777" w:rsidR="002A7F54" w:rsidRPr="00721E7E" w:rsidRDefault="004D306F" w:rsidP="002A7F54">
      <w:pPr>
        <w:shd w:val="clear" w:color="auto" w:fill="BFBFBF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SUMMARY</w:t>
      </w:r>
    </w:p>
    <w:p w14:paraId="0C994EA6" w14:textId="77777777" w:rsidR="002A7F54" w:rsidRPr="00721E7E" w:rsidRDefault="002A7F54" w:rsidP="00441D76">
      <w:pPr>
        <w:ind w:right="360"/>
        <w:jc w:val="both"/>
        <w:rPr>
          <w:rFonts w:ascii="Calibri" w:hAnsi="Calibri"/>
          <w:sz w:val="20"/>
          <w:szCs w:val="20"/>
        </w:rPr>
      </w:pPr>
    </w:p>
    <w:p w14:paraId="3F511A48" w14:textId="6E75ACFB" w:rsidR="004D306F" w:rsidRPr="00721E7E" w:rsidRDefault="00F262B2" w:rsidP="00F262B2">
      <w:pPr>
        <w:ind w:right="360"/>
        <w:jc w:val="both"/>
        <w:rPr>
          <w:rFonts w:ascii="Calibri" w:hAnsi="Calibri"/>
          <w:sz w:val="20"/>
          <w:szCs w:val="20"/>
        </w:rPr>
      </w:pPr>
      <w:r>
        <w:t xml:space="preserve">I (Aditya Sharma) have completed a </w:t>
      </w:r>
      <w:r>
        <w:rPr>
          <w:rStyle w:val="Strong"/>
        </w:rPr>
        <w:t>Bachelor of Technology (</w:t>
      </w:r>
      <w:proofErr w:type="spellStart"/>
      <w:r>
        <w:rPr>
          <w:rStyle w:val="Strong"/>
        </w:rPr>
        <w:t>B.Tech</w:t>
      </w:r>
      <w:proofErr w:type="spellEnd"/>
      <w:r>
        <w:rPr>
          <w:rStyle w:val="Strong"/>
        </w:rPr>
        <w:t>) in Computer Science</w:t>
      </w:r>
      <w:r>
        <w:t xml:space="preserve"> from </w:t>
      </w:r>
      <w:r>
        <w:rPr>
          <w:rStyle w:val="Strong"/>
        </w:rPr>
        <w:t>IIMT University</w:t>
      </w:r>
      <w:r>
        <w:t>.</w:t>
      </w:r>
      <w:r>
        <w:br/>
        <w:t xml:space="preserve">I have knowledge of </w:t>
      </w:r>
      <w:r>
        <w:rPr>
          <w:rStyle w:val="Strong"/>
        </w:rPr>
        <w:t>Java, Python, Spring Boot, Cloud Computing, Machine Learning, Artificial Intelligence, and Internet of Things</w:t>
      </w:r>
      <w:r>
        <w:t>.</w:t>
      </w:r>
    </w:p>
    <w:p w14:paraId="256A128D" w14:textId="77777777" w:rsidR="004D306F" w:rsidRPr="00721E7E" w:rsidRDefault="004D306F" w:rsidP="00441D76">
      <w:pPr>
        <w:ind w:right="360"/>
        <w:jc w:val="both"/>
        <w:rPr>
          <w:rFonts w:ascii="Calibri" w:hAnsi="Calibri"/>
          <w:sz w:val="20"/>
          <w:szCs w:val="20"/>
        </w:rPr>
      </w:pPr>
    </w:p>
    <w:p w14:paraId="71566F41" w14:textId="08CDB144" w:rsidR="003D7495" w:rsidRPr="00721E7E" w:rsidRDefault="003D7495" w:rsidP="003D7495">
      <w:pPr>
        <w:shd w:val="clear" w:color="auto" w:fill="BFBFBF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TECHNICAL EXPE</w:t>
      </w:r>
      <w:r w:rsidR="00247EAA">
        <w:rPr>
          <w:rFonts w:ascii="Calibri" w:hAnsi="Calibri"/>
          <w:b/>
          <w:sz w:val="20"/>
          <w:szCs w:val="20"/>
        </w:rPr>
        <w:t>RIENCE</w:t>
      </w:r>
    </w:p>
    <w:p w14:paraId="1BF70E1F" w14:textId="77777777" w:rsidR="003D7495" w:rsidRDefault="003D7495" w:rsidP="00441D76">
      <w:pPr>
        <w:ind w:right="360"/>
        <w:jc w:val="both"/>
        <w:rPr>
          <w:rFonts w:ascii="Calibri" w:hAnsi="Calibri"/>
          <w:sz w:val="20"/>
          <w:szCs w:val="20"/>
        </w:rPr>
      </w:pPr>
    </w:p>
    <w:p w14:paraId="2C2C8E88" w14:textId="77777777" w:rsidR="00E01925" w:rsidRDefault="00E01925" w:rsidP="00CC4072">
      <w:pPr>
        <w:numPr>
          <w:ilvl w:val="0"/>
          <w:numId w:val="18"/>
        </w:numPr>
        <w:tabs>
          <w:tab w:val="left" w:pos="720"/>
          <w:tab w:val="left" w:pos="7510"/>
        </w:tabs>
        <w:suppressAutoHyphens w:val="0"/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Programming Languages: Java, Python</w:t>
      </w:r>
    </w:p>
    <w:p w14:paraId="4464CEB3" w14:textId="77777777" w:rsidR="00E01925" w:rsidRDefault="00E01925" w:rsidP="00CC4072">
      <w:pPr>
        <w:numPr>
          <w:ilvl w:val="0"/>
          <w:numId w:val="18"/>
        </w:numPr>
        <w:tabs>
          <w:tab w:val="left" w:pos="720"/>
          <w:tab w:val="left" w:pos="7510"/>
        </w:tabs>
        <w:suppressAutoHyphens w:val="0"/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Technologies &amp; Frameworks: Spring Boot, Cloud Computing, Internet of Things</w:t>
      </w:r>
    </w:p>
    <w:p w14:paraId="6A5A73F4" w14:textId="77777777" w:rsidR="00E01925" w:rsidRDefault="00E01925" w:rsidP="00CC4072">
      <w:pPr>
        <w:numPr>
          <w:ilvl w:val="0"/>
          <w:numId w:val="18"/>
        </w:numPr>
        <w:tabs>
          <w:tab w:val="left" w:pos="720"/>
          <w:tab w:val="left" w:pos="7510"/>
        </w:tabs>
        <w:suppressAutoHyphens w:val="0"/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Domains: Machine Learning, Artificial Intelligence</w:t>
      </w:r>
    </w:p>
    <w:p w14:paraId="2B1F4A0F" w14:textId="77777777" w:rsidR="00E01925" w:rsidRPr="00355E08" w:rsidRDefault="00E01925" w:rsidP="00CC4072">
      <w:pPr>
        <w:numPr>
          <w:ilvl w:val="0"/>
          <w:numId w:val="18"/>
        </w:numPr>
        <w:tabs>
          <w:tab w:val="left" w:pos="720"/>
          <w:tab w:val="left" w:pos="7510"/>
        </w:tabs>
        <w:suppressAutoHyphens w:val="0"/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Other Skills: Operating Systems, Project Management</w:t>
      </w:r>
    </w:p>
    <w:p w14:paraId="32C5B9F1" w14:textId="77777777" w:rsidR="003D7495" w:rsidRPr="00721E7E" w:rsidRDefault="003D7495" w:rsidP="003D7495">
      <w:pPr>
        <w:tabs>
          <w:tab w:val="left" w:pos="1800"/>
        </w:tabs>
        <w:ind w:left="1080" w:hanging="706"/>
        <w:rPr>
          <w:rFonts w:ascii="Calibri" w:hAnsi="Calibri"/>
          <w:sz w:val="20"/>
          <w:szCs w:val="20"/>
        </w:rPr>
      </w:pPr>
    </w:p>
    <w:p w14:paraId="667B2498" w14:textId="77777777" w:rsidR="003D7495" w:rsidRPr="00721E7E" w:rsidRDefault="003D7495" w:rsidP="003D7495">
      <w:pPr>
        <w:shd w:val="clear" w:color="auto" w:fill="BFBFBF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EDUCATIONAL QUALIFICATION</w:t>
      </w:r>
    </w:p>
    <w:p>
      <w:r>
        <w:t>CERTIFICATIONS:</w:t>
      </w:r>
    </w:p>
    <w:p>
      <w:r>
        <w:t>1. Introduction to Operating Systems – NPTEL</w:t>
      </w:r>
    </w:p>
    <w:p>
      <w:r>
        <w:t>2. Cloud Computing – NPTEL</w:t>
      </w:r>
    </w:p>
    <w:p>
      <w:r>
        <w:t>3. Internet of Things – NPTEL</w:t>
      </w:r>
    </w:p>
    <w:p>
      <w:r>
        <w:t>4. Project Management Job Simulation Certificate – Forage by Accenture</w:t>
      </w:r>
    </w:p>
    <w:p w14:paraId="1D37D774" w14:textId="77777777" w:rsidR="003D7495" w:rsidRPr="00721E7E" w:rsidRDefault="003D7495" w:rsidP="003D7495">
      <w:pPr>
        <w:autoSpaceDE w:val="0"/>
        <w:jc w:val="both"/>
        <w:rPr>
          <w:rFonts w:ascii="Calibri" w:hAnsi="Calibri"/>
          <w:b/>
          <w:sz w:val="20"/>
          <w:szCs w:val="20"/>
        </w:rPr>
      </w:pPr>
    </w:p>
    <w:p w14:paraId="3BE6822E" w14:textId="0E0A520B" w:rsidR="00AF4DB2" w:rsidRPr="00AF4DB2" w:rsidRDefault="00AF4DB2" w:rsidP="00355E08">
      <w:pPr>
        <w:pStyle w:val="ListParagraph"/>
        <w:numPr>
          <w:ilvl w:val="0"/>
          <w:numId w:val="1"/>
        </w:numPr>
        <w:autoSpaceDE w:val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>Bachelor of Technology (</w:t>
      </w:r>
      <w:proofErr w:type="spellStart"/>
      <w:r>
        <w:rPr>
          <w:rFonts w:ascii="Calibri" w:hAnsi="Calibri"/>
          <w:sz w:val="20"/>
          <w:szCs w:val="20"/>
        </w:rPr>
        <w:t>B.Tech</w:t>
      </w:r>
      <w:proofErr w:type="spellEnd"/>
      <w:r>
        <w:rPr>
          <w:rFonts w:ascii="Calibri" w:hAnsi="Calibri"/>
          <w:sz w:val="20"/>
          <w:szCs w:val="20"/>
        </w:rPr>
        <w:t xml:space="preserve"> – CSE) from IIMT University</w:t>
      </w:r>
    </w:p>
    <w:p w14:paraId="151CF422" w14:textId="77777777" w:rsidR="00AF4DB2" w:rsidRDefault="00AF4DB2" w:rsidP="00355E08">
      <w:pPr>
        <w:pStyle w:val="ListParagraph"/>
        <w:numPr>
          <w:ilvl w:val="0"/>
          <w:numId w:val="1"/>
        </w:numPr>
        <w:autoSpaceDE w:val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12</w:t>
      </w:r>
      <w:r w:rsidRPr="00AF4DB2">
        <w:rPr>
          <w:rFonts w:ascii="Calibri" w:hAnsi="Calibri"/>
          <w:bCs/>
          <w:sz w:val="20"/>
          <w:szCs w:val="20"/>
          <w:vertAlign w:val="superscript"/>
        </w:rPr>
        <w:t>th</w:t>
      </w:r>
      <w:r>
        <w:rPr>
          <w:rFonts w:ascii="Calibri" w:hAnsi="Calibri"/>
          <w:bCs/>
          <w:sz w:val="20"/>
          <w:szCs w:val="20"/>
        </w:rPr>
        <w:t xml:space="preserve"> Grade from Godwin Public School, 87%</w:t>
      </w:r>
    </w:p>
    <w:p w14:paraId="12CE7287" w14:textId="77777777" w:rsidR="00AF4DB2" w:rsidRPr="00355E08" w:rsidRDefault="00AF4DB2" w:rsidP="00355E08">
      <w:pPr>
        <w:pStyle w:val="ListParagraph"/>
        <w:numPr>
          <w:ilvl w:val="0"/>
          <w:numId w:val="1"/>
        </w:numPr>
        <w:autoSpaceDE w:val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10</w:t>
      </w:r>
      <w:r w:rsidRPr="00AF4DB2">
        <w:rPr>
          <w:rFonts w:ascii="Calibri" w:hAnsi="Calibri"/>
          <w:bCs/>
          <w:sz w:val="20"/>
          <w:szCs w:val="20"/>
          <w:vertAlign w:val="superscript"/>
        </w:rPr>
        <w:t>th</w:t>
      </w:r>
      <w:r>
        <w:rPr>
          <w:rFonts w:ascii="Calibri" w:hAnsi="Calibri"/>
          <w:bCs/>
          <w:sz w:val="20"/>
          <w:szCs w:val="20"/>
        </w:rPr>
        <w:t xml:space="preserve"> Grade from Godwin Public School, 93%</w:t>
      </w:r>
    </w:p>
    <w:p w14:paraId="1D0DBC31" w14:textId="77777777" w:rsidR="00703EBD" w:rsidRPr="00721E7E" w:rsidRDefault="00703EBD" w:rsidP="003D7495">
      <w:pPr>
        <w:widowControl w:val="0"/>
        <w:autoSpaceDE w:val="0"/>
        <w:autoSpaceDN w:val="0"/>
        <w:adjustRightInd w:val="0"/>
        <w:spacing w:before="59"/>
        <w:ind w:right="84"/>
        <w:jc w:val="both"/>
        <w:rPr>
          <w:rFonts w:ascii="Calibri" w:hAnsi="Calibri"/>
          <w:sz w:val="20"/>
          <w:szCs w:val="20"/>
        </w:rPr>
      </w:pPr>
    </w:p>
    <w:p w14:paraId="32F976BF" w14:textId="77777777" w:rsidR="00F61D14" w:rsidRPr="00721E7E" w:rsidRDefault="00F61D14" w:rsidP="00F61D14">
      <w:pPr>
        <w:shd w:val="clear" w:color="auto" w:fill="BFBFBF"/>
        <w:autoSpaceDE w:val="0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RECENT PROJECTS</w:t>
      </w:r>
    </w:p>
    <w:p w14:paraId="274D5A26" w14:textId="77777777" w:rsidR="00703EBD" w:rsidRDefault="00703EBD" w:rsidP="00C1723D">
      <w:pPr>
        <w:autoSpaceDE w:val="0"/>
        <w:jc w:val="both"/>
        <w:rPr>
          <w:rFonts w:ascii="Calibri" w:hAnsi="Calibri"/>
          <w:b/>
          <w:spacing w:val="-5"/>
          <w:sz w:val="20"/>
          <w:szCs w:val="20"/>
          <w:u w:val="single"/>
        </w:rPr>
      </w:pPr>
    </w:p>
    <w:p w14:paraId="4A7038C1" w14:textId="77777777" w:rsidR="008B1DE0" w:rsidRDefault="008B1DE0">
      <w:pPr>
        <w:pStyle w:val="Heading3"/>
        <w:divId w:val="737703266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Student Placement Prediction Using Machine Learning</w:t>
      </w:r>
    </w:p>
    <w:p w14:paraId="4E3E19FB" w14:textId="77777777" w:rsidR="008B1DE0" w:rsidRDefault="008B1DE0" w:rsidP="008B1DE0">
      <w:pPr>
        <w:numPr>
          <w:ilvl w:val="0"/>
          <w:numId w:val="19"/>
        </w:numPr>
        <w:suppressAutoHyphens w:val="0"/>
        <w:spacing w:before="100" w:beforeAutospacing="1" w:after="100" w:afterAutospacing="1"/>
        <w:divId w:val="737703266"/>
      </w:pPr>
      <w:r>
        <w:rPr>
          <w:rStyle w:val="Strong"/>
        </w:rPr>
        <w:t>Description</w:t>
      </w:r>
      <w:r>
        <w:t>: Developed a predictive analytics model that forecasts student placement outcomes based on CGPA and IQ scores.</w:t>
      </w:r>
    </w:p>
    <w:p w14:paraId="3F77922B" w14:textId="77777777" w:rsidR="008B1DE0" w:rsidRDefault="008B1DE0" w:rsidP="008B1DE0">
      <w:pPr>
        <w:numPr>
          <w:ilvl w:val="0"/>
          <w:numId w:val="19"/>
        </w:numPr>
        <w:suppressAutoHyphens w:val="0"/>
        <w:spacing w:before="100" w:beforeAutospacing="1" w:after="100" w:afterAutospacing="1"/>
        <w:divId w:val="737703266"/>
      </w:pPr>
      <w:r>
        <w:rPr>
          <w:rStyle w:val="Strong"/>
        </w:rPr>
        <w:t>Technologies Used</w:t>
      </w:r>
      <w:r>
        <w:t xml:space="preserve">: Python, Machine Learning, </w:t>
      </w:r>
      <w:proofErr w:type="spellStart"/>
      <w:r>
        <w:t>Scikit</w:t>
      </w:r>
      <w:proofErr w:type="spellEnd"/>
      <w:r>
        <w:t xml:space="preserve">-learn, Pandas, </w:t>
      </w:r>
      <w:proofErr w:type="spellStart"/>
      <w:r>
        <w:t>NumPy</w:t>
      </w:r>
      <w:proofErr w:type="spellEnd"/>
    </w:p>
    <w:p w14:paraId="692F493F" w14:textId="77777777" w:rsidR="008B1DE0" w:rsidRDefault="008B1DE0" w:rsidP="008B1DE0">
      <w:pPr>
        <w:numPr>
          <w:ilvl w:val="0"/>
          <w:numId w:val="19"/>
        </w:numPr>
        <w:suppressAutoHyphens w:val="0"/>
        <w:spacing w:before="100" w:beforeAutospacing="1" w:after="100" w:afterAutospacing="1"/>
        <w:divId w:val="737703266"/>
      </w:pPr>
      <w:r>
        <w:rPr>
          <w:rStyle w:val="Strong"/>
        </w:rPr>
        <w:t>Role</w:t>
      </w:r>
      <w:r>
        <w:t>: Designed and implemented the model, performed data preprocessing, and optimized prediction accuracy.</w:t>
      </w:r>
    </w:p>
    <w:p w14:paraId="2B549823" w14:textId="77777777" w:rsidR="00F05F2B" w:rsidRPr="00721E7E" w:rsidRDefault="00F05F2B" w:rsidP="00521D41">
      <w:pPr>
        <w:jc w:val="both"/>
        <w:rPr>
          <w:rFonts w:ascii="Calibri" w:hAnsi="Calibri"/>
          <w:bCs/>
          <w:sz w:val="20"/>
          <w:szCs w:val="20"/>
        </w:rPr>
      </w:pPr>
    </w:p>
    <w:p w14:paraId="675D4251" w14:textId="77777777" w:rsidR="00F05F2B" w:rsidRPr="00721E7E" w:rsidRDefault="00F05F2B" w:rsidP="00F05F2B">
      <w:pPr>
        <w:tabs>
          <w:tab w:val="left" w:pos="1800"/>
        </w:tabs>
        <w:ind w:left="720"/>
        <w:rPr>
          <w:rFonts w:ascii="Calibri" w:hAnsi="Calibri"/>
          <w:sz w:val="20"/>
          <w:szCs w:val="20"/>
        </w:rPr>
      </w:pPr>
    </w:p>
    <w:p w14:paraId="7FC601D3" w14:textId="77777777" w:rsidR="001A6307" w:rsidRPr="00721E7E" w:rsidRDefault="001A6307">
      <w:pPr>
        <w:shd w:val="clear" w:color="auto" w:fill="BFBFBF"/>
        <w:jc w:val="both"/>
        <w:rPr>
          <w:rFonts w:ascii="Calibri" w:hAnsi="Calibri"/>
          <w:b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  <w:shd w:val="clear" w:color="auto" w:fill="BFBFBF"/>
        </w:rPr>
        <w:t>INTERESTS</w:t>
      </w:r>
      <w:r w:rsidRPr="00721E7E">
        <w:rPr>
          <w:rFonts w:ascii="Calibri" w:hAnsi="Calibri"/>
          <w:b/>
          <w:sz w:val="20"/>
          <w:szCs w:val="20"/>
        </w:rPr>
        <w:t xml:space="preserve"> </w:t>
      </w:r>
    </w:p>
    <w:p w14:paraId="6A410B23" w14:textId="77777777" w:rsidR="00884878" w:rsidRPr="00721E7E" w:rsidRDefault="00884878" w:rsidP="00132D0B">
      <w:pPr>
        <w:jc w:val="both"/>
        <w:rPr>
          <w:rFonts w:ascii="Calibri" w:hAnsi="Calibri"/>
          <w:sz w:val="20"/>
          <w:szCs w:val="20"/>
        </w:rPr>
      </w:pPr>
    </w:p>
    <w:p w14:paraId="5CCED2BC" w14:textId="77777777" w:rsidR="0045455F" w:rsidRDefault="0045455F">
      <w:pPr>
        <w:divId w:val="2040665605"/>
      </w:pPr>
      <w:r>
        <w:rPr>
          <w:rFonts w:hAnsi="Symbol"/>
        </w:rPr>
        <w:t></w:t>
      </w:r>
      <w:r>
        <w:t xml:space="preserve">  Cricket </w:t>
      </w:r>
    </w:p>
    <w:p w14:paraId="4C4F3C63" w14:textId="05775443" w:rsidR="004E1078" w:rsidRPr="00721E7E" w:rsidRDefault="0045455F" w:rsidP="00132D0B">
      <w:pPr>
        <w:jc w:val="both"/>
        <w:rPr>
          <w:rFonts w:ascii="Calibri" w:hAnsi="Calibri"/>
          <w:sz w:val="20"/>
          <w:szCs w:val="20"/>
        </w:rPr>
      </w:pPr>
      <w:r>
        <w:rPr>
          <w:rFonts w:hAnsi="Symbol"/>
        </w:rPr>
        <w:t></w:t>
      </w:r>
      <w:r>
        <w:t xml:space="preserve">  Traveling</w:t>
      </w:r>
    </w:p>
    <w:p w14:paraId="16CC9223" w14:textId="77777777" w:rsidR="001A6307" w:rsidRPr="00721E7E" w:rsidRDefault="001A6307">
      <w:pPr>
        <w:shd w:val="clear" w:color="auto" w:fill="BFBFBF"/>
        <w:jc w:val="both"/>
        <w:rPr>
          <w:rFonts w:ascii="Calibri" w:hAnsi="Calibri"/>
          <w:b/>
          <w:sz w:val="20"/>
          <w:szCs w:val="20"/>
          <w:shd w:val="clear" w:color="auto" w:fill="BFBFBF"/>
        </w:rPr>
      </w:pPr>
      <w:r w:rsidRPr="00721E7E">
        <w:rPr>
          <w:rFonts w:ascii="Calibri" w:hAnsi="Calibri"/>
          <w:b/>
          <w:sz w:val="20"/>
          <w:szCs w:val="20"/>
          <w:shd w:val="clear" w:color="auto" w:fill="BFBFBF"/>
        </w:rPr>
        <w:t>PERSONAL</w:t>
      </w:r>
      <w:r w:rsidRPr="00721E7E">
        <w:rPr>
          <w:rFonts w:ascii="Calibri" w:hAnsi="Calibri"/>
          <w:b/>
          <w:sz w:val="20"/>
          <w:szCs w:val="20"/>
          <w:shd w:val="clear" w:color="auto" w:fill="BFBFBF"/>
        </w:rPr>
        <w:tab/>
      </w:r>
    </w:p>
    <w:p w14:paraId="410EF8F8" w14:textId="77777777" w:rsidR="001A6307" w:rsidRPr="00721E7E" w:rsidRDefault="001A6307">
      <w:pPr>
        <w:autoSpaceDE w:val="0"/>
        <w:jc w:val="both"/>
        <w:rPr>
          <w:rFonts w:ascii="Calibri" w:hAnsi="Calibri"/>
          <w:b/>
          <w:sz w:val="20"/>
          <w:szCs w:val="20"/>
        </w:rPr>
      </w:pPr>
    </w:p>
    <w:p w14:paraId="76721B08" w14:textId="7F647BED" w:rsidR="001A6307" w:rsidRPr="00721E7E" w:rsidRDefault="001A6307">
      <w:pPr>
        <w:autoSpaceDE w:val="0"/>
        <w:jc w:val="both"/>
        <w:rPr>
          <w:rFonts w:ascii="Calibri" w:hAnsi="Calibri"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Father’s Name</w:t>
      </w:r>
      <w:r w:rsidRPr="00721E7E">
        <w:rPr>
          <w:rFonts w:ascii="Calibri" w:hAnsi="Calibri"/>
          <w:sz w:val="20"/>
          <w:szCs w:val="20"/>
        </w:rPr>
        <w:t xml:space="preserve">             </w:t>
      </w:r>
      <w:r w:rsidR="00276717" w:rsidRPr="00721E7E">
        <w:rPr>
          <w:rFonts w:ascii="Calibri" w:hAnsi="Calibri"/>
          <w:sz w:val="20"/>
          <w:szCs w:val="20"/>
        </w:rPr>
        <w:t xml:space="preserve">                 </w:t>
      </w:r>
      <w:r w:rsidR="00BF10D0" w:rsidRPr="00721E7E">
        <w:rPr>
          <w:rFonts w:ascii="Calibri" w:hAnsi="Calibri"/>
          <w:sz w:val="20"/>
          <w:szCs w:val="20"/>
        </w:rPr>
        <w:t xml:space="preserve">  </w:t>
      </w:r>
      <w:r w:rsidR="0045455F">
        <w:rPr>
          <w:rFonts w:ascii="Calibri" w:hAnsi="Calibri"/>
          <w:sz w:val="20"/>
          <w:szCs w:val="20"/>
        </w:rPr>
        <w:t xml:space="preserve">Ajay Kumar </w:t>
      </w:r>
      <w:r w:rsidR="00521D41">
        <w:rPr>
          <w:rFonts w:ascii="Calibri" w:hAnsi="Calibri"/>
          <w:sz w:val="20"/>
          <w:szCs w:val="20"/>
        </w:rPr>
        <w:t>Sharma</w:t>
      </w:r>
    </w:p>
    <w:p w14:paraId="1283F30D" w14:textId="34C7EA24" w:rsidR="001A6307" w:rsidRPr="00721E7E" w:rsidRDefault="001A6307">
      <w:pPr>
        <w:jc w:val="both"/>
        <w:rPr>
          <w:rFonts w:ascii="Calibri" w:hAnsi="Calibri"/>
          <w:sz w:val="20"/>
          <w:szCs w:val="20"/>
        </w:rPr>
      </w:pPr>
      <w:r w:rsidRPr="00721E7E">
        <w:rPr>
          <w:rFonts w:ascii="Calibri" w:hAnsi="Calibri"/>
          <w:b/>
          <w:sz w:val="20"/>
          <w:szCs w:val="20"/>
        </w:rPr>
        <w:t>Date of Birth</w:t>
      </w:r>
      <w:r w:rsidRPr="00721E7E">
        <w:rPr>
          <w:rFonts w:ascii="Calibri" w:hAnsi="Calibri"/>
          <w:sz w:val="20"/>
          <w:szCs w:val="20"/>
        </w:rPr>
        <w:t xml:space="preserve">                               </w:t>
      </w:r>
      <w:r w:rsidR="00BF10D0" w:rsidRPr="00721E7E">
        <w:rPr>
          <w:rFonts w:ascii="Calibri" w:hAnsi="Calibri"/>
          <w:sz w:val="20"/>
          <w:szCs w:val="20"/>
        </w:rPr>
        <w:t xml:space="preserve">   </w:t>
      </w:r>
      <w:r w:rsidR="00F73189">
        <w:rPr>
          <w:rFonts w:ascii="Calibri" w:hAnsi="Calibri"/>
          <w:sz w:val="20"/>
          <w:szCs w:val="20"/>
        </w:rPr>
        <w:t xml:space="preserve"> </w:t>
      </w:r>
      <w:r w:rsidR="0045455F">
        <w:rPr>
          <w:rFonts w:ascii="Calibri" w:hAnsi="Calibri"/>
          <w:sz w:val="20"/>
          <w:szCs w:val="20"/>
        </w:rPr>
        <w:t>November</w:t>
      </w:r>
      <w:r w:rsidRPr="00721E7E">
        <w:rPr>
          <w:rFonts w:ascii="Calibri" w:hAnsi="Calibri"/>
          <w:sz w:val="20"/>
          <w:szCs w:val="20"/>
        </w:rPr>
        <w:t xml:space="preserve">, </w:t>
      </w:r>
      <w:r w:rsidRPr="00721E7E">
        <w:rPr>
          <w:rFonts w:ascii="Calibri" w:hAnsi="Calibri"/>
          <w:vanish/>
          <w:sz w:val="20"/>
          <w:szCs w:val="20"/>
        </w:rPr>
        <w:t>1818</w:t>
      </w:r>
      <w:r w:rsidR="0045455F">
        <w:rPr>
          <w:rFonts w:ascii="Calibri" w:hAnsi="Calibri"/>
          <w:sz w:val="20"/>
          <w:szCs w:val="20"/>
        </w:rPr>
        <w:t>13</w:t>
      </w:r>
      <w:r w:rsidRPr="00721E7E">
        <w:rPr>
          <w:rFonts w:ascii="Calibri" w:hAnsi="Calibri"/>
          <w:sz w:val="20"/>
          <w:szCs w:val="20"/>
          <w:vertAlign w:val="superscript"/>
        </w:rPr>
        <w:t>th</w:t>
      </w:r>
      <w:r w:rsidRPr="00721E7E">
        <w:rPr>
          <w:rFonts w:ascii="Calibri" w:hAnsi="Calibri"/>
          <w:sz w:val="20"/>
          <w:szCs w:val="20"/>
        </w:rPr>
        <w:t xml:space="preserve"> </w:t>
      </w:r>
      <w:r w:rsidR="0045455F">
        <w:rPr>
          <w:rFonts w:ascii="Calibri" w:hAnsi="Calibri"/>
          <w:sz w:val="20"/>
          <w:szCs w:val="20"/>
        </w:rPr>
        <w:t>2002</w:t>
      </w:r>
    </w:p>
    <w:p w14:paraId="6B0FF7FC" w14:textId="77777777" w:rsidR="00E77513" w:rsidRPr="00721E7E" w:rsidRDefault="002B7D9F">
      <w:pPr>
        <w:jc w:val="both"/>
        <w:rPr>
          <w:rFonts w:ascii="Calibri" w:hAnsi="Calibri"/>
          <w:bCs/>
          <w:sz w:val="20"/>
          <w:szCs w:val="20"/>
        </w:rPr>
      </w:pPr>
      <w:r w:rsidRPr="00721E7E">
        <w:rPr>
          <w:rFonts w:ascii="Calibri" w:hAnsi="Calibri"/>
          <w:b/>
          <w:bCs/>
          <w:sz w:val="20"/>
          <w:szCs w:val="20"/>
        </w:rPr>
        <w:t>Linguistic Ability</w:t>
      </w:r>
      <w:r w:rsidRPr="00721E7E">
        <w:rPr>
          <w:rFonts w:ascii="Calibri" w:hAnsi="Calibri"/>
          <w:b/>
          <w:bCs/>
          <w:sz w:val="20"/>
          <w:szCs w:val="20"/>
        </w:rPr>
        <w:tab/>
        <w:t xml:space="preserve">            </w:t>
      </w:r>
      <w:r w:rsidR="001A6307" w:rsidRPr="00721E7E">
        <w:rPr>
          <w:rFonts w:ascii="Calibri" w:hAnsi="Calibri"/>
          <w:b/>
          <w:bCs/>
          <w:sz w:val="20"/>
          <w:szCs w:val="20"/>
        </w:rPr>
        <w:t xml:space="preserve"> </w:t>
      </w:r>
      <w:r w:rsidR="0076113A">
        <w:rPr>
          <w:rFonts w:ascii="Calibri" w:hAnsi="Calibri"/>
          <w:b/>
          <w:bCs/>
          <w:sz w:val="20"/>
          <w:szCs w:val="20"/>
        </w:rPr>
        <w:t xml:space="preserve">              </w:t>
      </w:r>
      <w:r w:rsidR="001A6307" w:rsidRPr="00721E7E">
        <w:rPr>
          <w:rFonts w:ascii="Calibri" w:hAnsi="Calibri"/>
          <w:bCs/>
          <w:sz w:val="20"/>
          <w:szCs w:val="20"/>
        </w:rPr>
        <w:t>English, Hindi</w:t>
      </w:r>
    </w:p>
    <w:p w14:paraId="5EA97C93" w14:textId="77777777" w:rsidR="00E77513" w:rsidRPr="00721E7E" w:rsidRDefault="00E77513">
      <w:pPr>
        <w:jc w:val="both"/>
        <w:rPr>
          <w:rFonts w:ascii="Calibri" w:hAnsi="Calibri"/>
          <w:bCs/>
          <w:sz w:val="20"/>
          <w:szCs w:val="20"/>
        </w:rPr>
      </w:pPr>
    </w:p>
    <w:p w14:paraId="271D0153" w14:textId="77777777" w:rsidR="00E77513" w:rsidRPr="00721E7E" w:rsidRDefault="00E77513">
      <w:pPr>
        <w:jc w:val="both"/>
        <w:rPr>
          <w:rFonts w:ascii="Calibri" w:hAnsi="Calibri"/>
          <w:bCs/>
          <w:sz w:val="20"/>
          <w:szCs w:val="20"/>
        </w:rPr>
      </w:pPr>
    </w:p>
    <w:p w14:paraId="1EC8928A" w14:textId="77777777" w:rsidR="00E77513" w:rsidRPr="00721E7E" w:rsidRDefault="00E77513">
      <w:pPr>
        <w:jc w:val="both"/>
        <w:rPr>
          <w:rFonts w:ascii="Calibri" w:hAnsi="Calibri"/>
          <w:bCs/>
          <w:sz w:val="20"/>
          <w:szCs w:val="20"/>
        </w:rPr>
      </w:pPr>
    </w:p>
    <w:p w14:paraId="0FAA7341" w14:textId="77777777" w:rsidR="001A6307" w:rsidRPr="00721E7E" w:rsidRDefault="001A6307">
      <w:pPr>
        <w:jc w:val="both"/>
        <w:rPr>
          <w:rFonts w:ascii="Calibri" w:hAnsi="Calibri"/>
          <w:b/>
          <w:bCs/>
          <w:vanish/>
          <w:sz w:val="20"/>
          <w:szCs w:val="20"/>
        </w:rPr>
      </w:pPr>
      <w:r w:rsidRPr="00721E7E">
        <w:rPr>
          <w:rFonts w:ascii="Calibri" w:hAnsi="Calibri"/>
          <w:b/>
          <w:bCs/>
          <w:vanish/>
          <w:sz w:val="20"/>
          <w:szCs w:val="20"/>
        </w:rPr>
        <w:t>981</w:t>
      </w:r>
    </w:p>
    <w:p w14:paraId="6D36DA3C" w14:textId="746E2531" w:rsidR="001A6307" w:rsidRPr="00721E7E" w:rsidRDefault="001A6307" w:rsidP="0045455F">
      <w:pPr>
        <w:jc w:val="both"/>
        <w:rPr>
          <w:rFonts w:ascii="Calibri" w:hAnsi="Calibri"/>
          <w:b/>
          <w:sz w:val="20"/>
          <w:szCs w:val="20"/>
        </w:rPr>
      </w:pPr>
    </w:p>
    <w:sectPr w:rsidR="001A6307" w:rsidRPr="00721E7E" w:rsidSect="00986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51A73" w14:textId="77777777" w:rsidR="003A3D23" w:rsidRDefault="003A3D23" w:rsidP="00EF0CE0">
      <w:r>
        <w:separator/>
      </w:r>
    </w:p>
  </w:endnote>
  <w:endnote w:type="continuationSeparator" w:id="0">
    <w:p w14:paraId="2DBEB29C" w14:textId="77777777" w:rsidR="003A3D23" w:rsidRDefault="003A3D23" w:rsidP="00EF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106BD" w14:textId="77777777" w:rsidR="00061098" w:rsidRDefault="00061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DEC7" w14:textId="77777777" w:rsidR="00061098" w:rsidRDefault="00061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F178" w14:textId="77777777" w:rsidR="00061098" w:rsidRDefault="00061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B22B0" w14:textId="77777777" w:rsidR="003A3D23" w:rsidRDefault="003A3D23" w:rsidP="00EF0CE0">
      <w:r>
        <w:separator/>
      </w:r>
    </w:p>
  </w:footnote>
  <w:footnote w:type="continuationSeparator" w:id="0">
    <w:p w14:paraId="01421B77" w14:textId="77777777" w:rsidR="003A3D23" w:rsidRDefault="003A3D23" w:rsidP="00EF0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AF49D" w14:textId="77777777" w:rsidR="00061098" w:rsidRDefault="00061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ADF54" w14:textId="77777777" w:rsidR="007C309B" w:rsidRDefault="007C3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5FE84" w14:textId="77777777" w:rsidR="00061098" w:rsidRDefault="00061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0"/>
        </w:tabs>
        <w:ind w:left="45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8294407"/>
    <w:multiLevelType w:val="hybridMultilevel"/>
    <w:tmpl w:val="866E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D42AC"/>
    <w:multiLevelType w:val="hybridMultilevel"/>
    <w:tmpl w:val="27BA67F4"/>
    <w:lvl w:ilvl="0" w:tplc="6D20CCF4">
      <w:numFmt w:val="bullet"/>
      <w:lvlText w:val="-"/>
      <w:lvlJc w:val="left"/>
      <w:pPr>
        <w:ind w:left="129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0B4B5C72"/>
    <w:multiLevelType w:val="hybridMultilevel"/>
    <w:tmpl w:val="3C2CE522"/>
    <w:lvl w:ilvl="0" w:tplc="66D2E6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22A41"/>
    <w:multiLevelType w:val="hybridMultilevel"/>
    <w:tmpl w:val="62EEBA3A"/>
    <w:lvl w:ilvl="0" w:tplc="08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 w15:restartNumberingAfterBreak="0">
    <w:nsid w:val="1E4033FB"/>
    <w:multiLevelType w:val="hybridMultilevel"/>
    <w:tmpl w:val="A94E9760"/>
    <w:lvl w:ilvl="0" w:tplc="52D8887E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F416B"/>
    <w:multiLevelType w:val="hybridMultilevel"/>
    <w:tmpl w:val="ED92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129B4"/>
    <w:multiLevelType w:val="hybridMultilevel"/>
    <w:tmpl w:val="1EDE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47BA"/>
    <w:multiLevelType w:val="hybridMultilevel"/>
    <w:tmpl w:val="5A700790"/>
    <w:lvl w:ilvl="0" w:tplc="8B1E70A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363C6"/>
    <w:multiLevelType w:val="hybridMultilevel"/>
    <w:tmpl w:val="BE62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01527"/>
    <w:multiLevelType w:val="hybridMultilevel"/>
    <w:tmpl w:val="FCD29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3F1F"/>
    <w:multiLevelType w:val="hybridMultilevel"/>
    <w:tmpl w:val="ACA4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50724"/>
    <w:multiLevelType w:val="hybridMultilevel"/>
    <w:tmpl w:val="330CD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326B5"/>
    <w:multiLevelType w:val="hybridMultilevel"/>
    <w:tmpl w:val="2B105D0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671265B4"/>
    <w:multiLevelType w:val="hybridMultilevel"/>
    <w:tmpl w:val="1C1A554E"/>
    <w:lvl w:ilvl="0" w:tplc="8DCC3DCC">
      <w:numFmt w:val="bullet"/>
      <w:lvlText w:val="−"/>
      <w:lvlJc w:val="left"/>
      <w:pPr>
        <w:ind w:left="12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77B944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631333">
    <w:abstractNumId w:val="0"/>
  </w:num>
  <w:num w:numId="2" w16cid:durableId="2031448847">
    <w:abstractNumId w:val="1"/>
  </w:num>
  <w:num w:numId="3" w16cid:durableId="781874750">
    <w:abstractNumId w:val="2"/>
  </w:num>
  <w:num w:numId="4" w16cid:durableId="1497301934">
    <w:abstractNumId w:val="3"/>
  </w:num>
  <w:num w:numId="5" w16cid:durableId="1122727385">
    <w:abstractNumId w:val="4"/>
  </w:num>
  <w:num w:numId="6" w16cid:durableId="618099407">
    <w:abstractNumId w:val="10"/>
  </w:num>
  <w:num w:numId="7" w16cid:durableId="1325083520">
    <w:abstractNumId w:val="15"/>
  </w:num>
  <w:num w:numId="8" w16cid:durableId="385298888">
    <w:abstractNumId w:val="17"/>
  </w:num>
  <w:num w:numId="9" w16cid:durableId="594099485">
    <w:abstractNumId w:val="5"/>
  </w:num>
  <w:num w:numId="10" w16cid:durableId="1494639458">
    <w:abstractNumId w:val="7"/>
  </w:num>
  <w:num w:numId="11" w16cid:durableId="1978415693">
    <w:abstractNumId w:val="9"/>
  </w:num>
  <w:num w:numId="12" w16cid:durableId="1390961598">
    <w:abstractNumId w:val="11"/>
  </w:num>
  <w:num w:numId="13" w16cid:durableId="61948814">
    <w:abstractNumId w:val="18"/>
  </w:num>
  <w:num w:numId="14" w16cid:durableId="901522960">
    <w:abstractNumId w:val="6"/>
  </w:num>
  <w:num w:numId="15" w16cid:durableId="1138572464">
    <w:abstractNumId w:val="16"/>
  </w:num>
  <w:num w:numId="16" w16cid:durableId="2027973227">
    <w:abstractNumId w:val="14"/>
  </w:num>
  <w:num w:numId="17" w16cid:durableId="118846016">
    <w:abstractNumId w:val="12"/>
  </w:num>
  <w:num w:numId="18" w16cid:durableId="1103957721">
    <w:abstractNumId w:val="13"/>
  </w:num>
  <w:num w:numId="19" w16cid:durableId="1630621054">
    <w:abstractNumId w:val="19"/>
  </w:num>
  <w:num w:numId="20" w16cid:durableId="755203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63"/>
    <w:rsid w:val="000078E7"/>
    <w:rsid w:val="000147C5"/>
    <w:rsid w:val="00024A90"/>
    <w:rsid w:val="000321A2"/>
    <w:rsid w:val="00032B8C"/>
    <w:rsid w:val="00057460"/>
    <w:rsid w:val="00061098"/>
    <w:rsid w:val="0006174B"/>
    <w:rsid w:val="00064EC3"/>
    <w:rsid w:val="00073B27"/>
    <w:rsid w:val="0008688A"/>
    <w:rsid w:val="00092619"/>
    <w:rsid w:val="00097F6F"/>
    <w:rsid w:val="000A0E1A"/>
    <w:rsid w:val="000B4871"/>
    <w:rsid w:val="000C04F1"/>
    <w:rsid w:val="000C7919"/>
    <w:rsid w:val="000D5540"/>
    <w:rsid w:val="000E0F64"/>
    <w:rsid w:val="000E1993"/>
    <w:rsid w:val="000E363F"/>
    <w:rsid w:val="000E4F0D"/>
    <w:rsid w:val="000F0B07"/>
    <w:rsid w:val="000F1CB9"/>
    <w:rsid w:val="000F294D"/>
    <w:rsid w:val="0010356D"/>
    <w:rsid w:val="00105098"/>
    <w:rsid w:val="00106454"/>
    <w:rsid w:val="0011426A"/>
    <w:rsid w:val="00116F40"/>
    <w:rsid w:val="00117AA0"/>
    <w:rsid w:val="00132D0B"/>
    <w:rsid w:val="00134D52"/>
    <w:rsid w:val="001555E0"/>
    <w:rsid w:val="00157B85"/>
    <w:rsid w:val="001604A9"/>
    <w:rsid w:val="001612D4"/>
    <w:rsid w:val="00171234"/>
    <w:rsid w:val="001734D5"/>
    <w:rsid w:val="0018658F"/>
    <w:rsid w:val="001A6307"/>
    <w:rsid w:val="001B4EF8"/>
    <w:rsid w:val="001B52B0"/>
    <w:rsid w:val="001C37FE"/>
    <w:rsid w:val="001C6273"/>
    <w:rsid w:val="001C7A74"/>
    <w:rsid w:val="001C7F34"/>
    <w:rsid w:val="001E1923"/>
    <w:rsid w:val="001F1C01"/>
    <w:rsid w:val="001F3067"/>
    <w:rsid w:val="00204B4A"/>
    <w:rsid w:val="0020553B"/>
    <w:rsid w:val="00217DC2"/>
    <w:rsid w:val="002378C4"/>
    <w:rsid w:val="0024007F"/>
    <w:rsid w:val="002419CF"/>
    <w:rsid w:val="00247EAA"/>
    <w:rsid w:val="00250065"/>
    <w:rsid w:val="00250372"/>
    <w:rsid w:val="00251079"/>
    <w:rsid w:val="00252C52"/>
    <w:rsid w:val="002763DD"/>
    <w:rsid w:val="00276717"/>
    <w:rsid w:val="002860B2"/>
    <w:rsid w:val="00295B1C"/>
    <w:rsid w:val="002A230B"/>
    <w:rsid w:val="002A5CCF"/>
    <w:rsid w:val="002A7F54"/>
    <w:rsid w:val="002B4085"/>
    <w:rsid w:val="002B7D9F"/>
    <w:rsid w:val="002C3BF0"/>
    <w:rsid w:val="002C7256"/>
    <w:rsid w:val="002D3E61"/>
    <w:rsid w:val="002D69C3"/>
    <w:rsid w:val="002E1A9B"/>
    <w:rsid w:val="002E1FE9"/>
    <w:rsid w:val="002E4C77"/>
    <w:rsid w:val="002E5BA9"/>
    <w:rsid w:val="002E7AC8"/>
    <w:rsid w:val="002F23B1"/>
    <w:rsid w:val="002F75EC"/>
    <w:rsid w:val="002F7764"/>
    <w:rsid w:val="00311C17"/>
    <w:rsid w:val="003249E9"/>
    <w:rsid w:val="00326ACB"/>
    <w:rsid w:val="00327D66"/>
    <w:rsid w:val="00330B48"/>
    <w:rsid w:val="00333BB4"/>
    <w:rsid w:val="00334FF7"/>
    <w:rsid w:val="0033624C"/>
    <w:rsid w:val="0035483F"/>
    <w:rsid w:val="00355E08"/>
    <w:rsid w:val="003566BD"/>
    <w:rsid w:val="003625DD"/>
    <w:rsid w:val="0037139C"/>
    <w:rsid w:val="0037373B"/>
    <w:rsid w:val="00374E81"/>
    <w:rsid w:val="003934B3"/>
    <w:rsid w:val="003A3D23"/>
    <w:rsid w:val="003A6BFC"/>
    <w:rsid w:val="003B5F22"/>
    <w:rsid w:val="003C6D9D"/>
    <w:rsid w:val="003D1141"/>
    <w:rsid w:val="003D389B"/>
    <w:rsid w:val="003D598E"/>
    <w:rsid w:val="003D7495"/>
    <w:rsid w:val="003F220B"/>
    <w:rsid w:val="0040255D"/>
    <w:rsid w:val="0040273C"/>
    <w:rsid w:val="00414CB2"/>
    <w:rsid w:val="00424729"/>
    <w:rsid w:val="004316F4"/>
    <w:rsid w:val="0043306F"/>
    <w:rsid w:val="00441D76"/>
    <w:rsid w:val="004429AC"/>
    <w:rsid w:val="0045179D"/>
    <w:rsid w:val="0045455F"/>
    <w:rsid w:val="004571BD"/>
    <w:rsid w:val="00457C52"/>
    <w:rsid w:val="0047697F"/>
    <w:rsid w:val="00483C47"/>
    <w:rsid w:val="00485D67"/>
    <w:rsid w:val="004920A3"/>
    <w:rsid w:val="00493031"/>
    <w:rsid w:val="004955D3"/>
    <w:rsid w:val="004A19A5"/>
    <w:rsid w:val="004C5545"/>
    <w:rsid w:val="004D06A2"/>
    <w:rsid w:val="004D0F8A"/>
    <w:rsid w:val="004D2962"/>
    <w:rsid w:val="004D306F"/>
    <w:rsid w:val="004D36AF"/>
    <w:rsid w:val="004D5688"/>
    <w:rsid w:val="004E1078"/>
    <w:rsid w:val="004E6E0E"/>
    <w:rsid w:val="004F350B"/>
    <w:rsid w:val="004F7D10"/>
    <w:rsid w:val="005000E7"/>
    <w:rsid w:val="0050398A"/>
    <w:rsid w:val="0050519D"/>
    <w:rsid w:val="00505E61"/>
    <w:rsid w:val="00506613"/>
    <w:rsid w:val="0050689D"/>
    <w:rsid w:val="005071D9"/>
    <w:rsid w:val="00513EB2"/>
    <w:rsid w:val="00520EAA"/>
    <w:rsid w:val="00521D41"/>
    <w:rsid w:val="00535FED"/>
    <w:rsid w:val="00540531"/>
    <w:rsid w:val="00543DE6"/>
    <w:rsid w:val="0055278D"/>
    <w:rsid w:val="00555E0C"/>
    <w:rsid w:val="00567B54"/>
    <w:rsid w:val="00575B33"/>
    <w:rsid w:val="00595EA6"/>
    <w:rsid w:val="00596DEE"/>
    <w:rsid w:val="00596FA7"/>
    <w:rsid w:val="005A0959"/>
    <w:rsid w:val="005A34AC"/>
    <w:rsid w:val="005B43B1"/>
    <w:rsid w:val="005C1C49"/>
    <w:rsid w:val="005E4080"/>
    <w:rsid w:val="005E4CB7"/>
    <w:rsid w:val="005F665B"/>
    <w:rsid w:val="005F75D8"/>
    <w:rsid w:val="00603B93"/>
    <w:rsid w:val="00603C0A"/>
    <w:rsid w:val="006107C4"/>
    <w:rsid w:val="00614495"/>
    <w:rsid w:val="0062557F"/>
    <w:rsid w:val="006300A5"/>
    <w:rsid w:val="006300C3"/>
    <w:rsid w:val="00637CE7"/>
    <w:rsid w:val="006421BD"/>
    <w:rsid w:val="0066012B"/>
    <w:rsid w:val="00661675"/>
    <w:rsid w:val="006643E8"/>
    <w:rsid w:val="00665D65"/>
    <w:rsid w:val="00673CA5"/>
    <w:rsid w:val="006835F6"/>
    <w:rsid w:val="00684527"/>
    <w:rsid w:val="0069034A"/>
    <w:rsid w:val="006A005C"/>
    <w:rsid w:val="006B3220"/>
    <w:rsid w:val="006C2DE7"/>
    <w:rsid w:val="006C3120"/>
    <w:rsid w:val="006C7F3C"/>
    <w:rsid w:val="006D3522"/>
    <w:rsid w:val="006E12F4"/>
    <w:rsid w:val="006E1DF5"/>
    <w:rsid w:val="006E35A4"/>
    <w:rsid w:val="006F0779"/>
    <w:rsid w:val="006F292B"/>
    <w:rsid w:val="00700BE1"/>
    <w:rsid w:val="007039B4"/>
    <w:rsid w:val="00703EBD"/>
    <w:rsid w:val="00707BA4"/>
    <w:rsid w:val="00716478"/>
    <w:rsid w:val="00721E7E"/>
    <w:rsid w:val="00733BB3"/>
    <w:rsid w:val="00744DDF"/>
    <w:rsid w:val="007455EF"/>
    <w:rsid w:val="007516A1"/>
    <w:rsid w:val="0075537D"/>
    <w:rsid w:val="0075757E"/>
    <w:rsid w:val="0076113A"/>
    <w:rsid w:val="0077688F"/>
    <w:rsid w:val="00781A23"/>
    <w:rsid w:val="00783158"/>
    <w:rsid w:val="00785319"/>
    <w:rsid w:val="00787D47"/>
    <w:rsid w:val="007925B1"/>
    <w:rsid w:val="007933D7"/>
    <w:rsid w:val="007B28AD"/>
    <w:rsid w:val="007B6D6A"/>
    <w:rsid w:val="007B7101"/>
    <w:rsid w:val="007B782E"/>
    <w:rsid w:val="007C309B"/>
    <w:rsid w:val="007C5907"/>
    <w:rsid w:val="007C7E28"/>
    <w:rsid w:val="007D405A"/>
    <w:rsid w:val="007D77F9"/>
    <w:rsid w:val="007D7BB0"/>
    <w:rsid w:val="007E0D05"/>
    <w:rsid w:val="007E3A7F"/>
    <w:rsid w:val="007E6E3D"/>
    <w:rsid w:val="007F15DB"/>
    <w:rsid w:val="007F21EB"/>
    <w:rsid w:val="00803B4A"/>
    <w:rsid w:val="00804C9E"/>
    <w:rsid w:val="00807018"/>
    <w:rsid w:val="00816C4C"/>
    <w:rsid w:val="00816C8B"/>
    <w:rsid w:val="008207DB"/>
    <w:rsid w:val="008219D2"/>
    <w:rsid w:val="00822190"/>
    <w:rsid w:val="00833201"/>
    <w:rsid w:val="008351ED"/>
    <w:rsid w:val="008529D1"/>
    <w:rsid w:val="008537C0"/>
    <w:rsid w:val="00867540"/>
    <w:rsid w:val="0087191E"/>
    <w:rsid w:val="00871B39"/>
    <w:rsid w:val="00872AFA"/>
    <w:rsid w:val="0088074B"/>
    <w:rsid w:val="00884878"/>
    <w:rsid w:val="00884D0B"/>
    <w:rsid w:val="00887AE3"/>
    <w:rsid w:val="0089542B"/>
    <w:rsid w:val="008A5B11"/>
    <w:rsid w:val="008B1B08"/>
    <w:rsid w:val="008B1DE0"/>
    <w:rsid w:val="008B7CE5"/>
    <w:rsid w:val="008C021F"/>
    <w:rsid w:val="008C716A"/>
    <w:rsid w:val="008D2E63"/>
    <w:rsid w:val="008D531F"/>
    <w:rsid w:val="009015DF"/>
    <w:rsid w:val="00902677"/>
    <w:rsid w:val="009033C4"/>
    <w:rsid w:val="009033FA"/>
    <w:rsid w:val="009118E1"/>
    <w:rsid w:val="00940DC7"/>
    <w:rsid w:val="00941694"/>
    <w:rsid w:val="00962AF5"/>
    <w:rsid w:val="00962B3A"/>
    <w:rsid w:val="0097397E"/>
    <w:rsid w:val="00980B74"/>
    <w:rsid w:val="00986B05"/>
    <w:rsid w:val="00990488"/>
    <w:rsid w:val="0099194B"/>
    <w:rsid w:val="0099727C"/>
    <w:rsid w:val="009A2DA8"/>
    <w:rsid w:val="009B0C55"/>
    <w:rsid w:val="009B193D"/>
    <w:rsid w:val="009B448E"/>
    <w:rsid w:val="009B6B98"/>
    <w:rsid w:val="009C2B19"/>
    <w:rsid w:val="009E1296"/>
    <w:rsid w:val="009E7265"/>
    <w:rsid w:val="009E7D01"/>
    <w:rsid w:val="00A0380E"/>
    <w:rsid w:val="00A04453"/>
    <w:rsid w:val="00A17026"/>
    <w:rsid w:val="00A17087"/>
    <w:rsid w:val="00A20EFD"/>
    <w:rsid w:val="00A22595"/>
    <w:rsid w:val="00A24B2C"/>
    <w:rsid w:val="00A269C9"/>
    <w:rsid w:val="00A33C88"/>
    <w:rsid w:val="00A37D87"/>
    <w:rsid w:val="00A46D78"/>
    <w:rsid w:val="00A81F2F"/>
    <w:rsid w:val="00A909B3"/>
    <w:rsid w:val="00A95412"/>
    <w:rsid w:val="00A960B5"/>
    <w:rsid w:val="00AA1308"/>
    <w:rsid w:val="00AA39BF"/>
    <w:rsid w:val="00AC0956"/>
    <w:rsid w:val="00AC097C"/>
    <w:rsid w:val="00AC14E5"/>
    <w:rsid w:val="00AC42D1"/>
    <w:rsid w:val="00AC62E9"/>
    <w:rsid w:val="00AC6474"/>
    <w:rsid w:val="00AC7963"/>
    <w:rsid w:val="00AD062C"/>
    <w:rsid w:val="00AD16B5"/>
    <w:rsid w:val="00AE3858"/>
    <w:rsid w:val="00AE65BD"/>
    <w:rsid w:val="00AF2BD9"/>
    <w:rsid w:val="00AF2E72"/>
    <w:rsid w:val="00AF4DB2"/>
    <w:rsid w:val="00B05C5E"/>
    <w:rsid w:val="00B1528D"/>
    <w:rsid w:val="00B1743D"/>
    <w:rsid w:val="00B20D6A"/>
    <w:rsid w:val="00B21E16"/>
    <w:rsid w:val="00B31671"/>
    <w:rsid w:val="00B3418F"/>
    <w:rsid w:val="00B41647"/>
    <w:rsid w:val="00B43199"/>
    <w:rsid w:val="00B50A4C"/>
    <w:rsid w:val="00B52BA4"/>
    <w:rsid w:val="00B56A74"/>
    <w:rsid w:val="00B769A2"/>
    <w:rsid w:val="00B9215F"/>
    <w:rsid w:val="00B93487"/>
    <w:rsid w:val="00B936FF"/>
    <w:rsid w:val="00BA0342"/>
    <w:rsid w:val="00BA1193"/>
    <w:rsid w:val="00BA42A5"/>
    <w:rsid w:val="00BA4905"/>
    <w:rsid w:val="00BB228E"/>
    <w:rsid w:val="00BB26F6"/>
    <w:rsid w:val="00BB534B"/>
    <w:rsid w:val="00BC31A3"/>
    <w:rsid w:val="00BC50BA"/>
    <w:rsid w:val="00BC7280"/>
    <w:rsid w:val="00BD0AE3"/>
    <w:rsid w:val="00BE026B"/>
    <w:rsid w:val="00BE3D53"/>
    <w:rsid w:val="00BF10D0"/>
    <w:rsid w:val="00BF607D"/>
    <w:rsid w:val="00C055AD"/>
    <w:rsid w:val="00C12665"/>
    <w:rsid w:val="00C16394"/>
    <w:rsid w:val="00C1723D"/>
    <w:rsid w:val="00C20E57"/>
    <w:rsid w:val="00C23389"/>
    <w:rsid w:val="00C3211F"/>
    <w:rsid w:val="00C32F89"/>
    <w:rsid w:val="00C33FCA"/>
    <w:rsid w:val="00C35050"/>
    <w:rsid w:val="00C3557A"/>
    <w:rsid w:val="00C35EB3"/>
    <w:rsid w:val="00C40FF2"/>
    <w:rsid w:val="00C46F67"/>
    <w:rsid w:val="00C74385"/>
    <w:rsid w:val="00C76607"/>
    <w:rsid w:val="00C813FA"/>
    <w:rsid w:val="00C81E45"/>
    <w:rsid w:val="00C83653"/>
    <w:rsid w:val="00C84AA9"/>
    <w:rsid w:val="00C86B62"/>
    <w:rsid w:val="00C872C3"/>
    <w:rsid w:val="00C93344"/>
    <w:rsid w:val="00C95BA8"/>
    <w:rsid w:val="00CA5E57"/>
    <w:rsid w:val="00CA6AE5"/>
    <w:rsid w:val="00CA7E3B"/>
    <w:rsid w:val="00CB50F7"/>
    <w:rsid w:val="00CC665A"/>
    <w:rsid w:val="00CE0457"/>
    <w:rsid w:val="00CE7121"/>
    <w:rsid w:val="00CF118B"/>
    <w:rsid w:val="00CF6B21"/>
    <w:rsid w:val="00D01D32"/>
    <w:rsid w:val="00D120C4"/>
    <w:rsid w:val="00D14392"/>
    <w:rsid w:val="00D158C3"/>
    <w:rsid w:val="00D15AF7"/>
    <w:rsid w:val="00D27B41"/>
    <w:rsid w:val="00D31C63"/>
    <w:rsid w:val="00D3219A"/>
    <w:rsid w:val="00D332E8"/>
    <w:rsid w:val="00D37C6D"/>
    <w:rsid w:val="00D40316"/>
    <w:rsid w:val="00D43E3F"/>
    <w:rsid w:val="00D63D9F"/>
    <w:rsid w:val="00D72C25"/>
    <w:rsid w:val="00D72EDB"/>
    <w:rsid w:val="00D75210"/>
    <w:rsid w:val="00D83755"/>
    <w:rsid w:val="00DA2EF1"/>
    <w:rsid w:val="00DA6E02"/>
    <w:rsid w:val="00DA7E35"/>
    <w:rsid w:val="00DA7FED"/>
    <w:rsid w:val="00DB345F"/>
    <w:rsid w:val="00DB69A8"/>
    <w:rsid w:val="00DC12A6"/>
    <w:rsid w:val="00DD12FA"/>
    <w:rsid w:val="00DD182B"/>
    <w:rsid w:val="00DD3492"/>
    <w:rsid w:val="00DD5EEC"/>
    <w:rsid w:val="00DE41F6"/>
    <w:rsid w:val="00DE529A"/>
    <w:rsid w:val="00DF39E4"/>
    <w:rsid w:val="00DF630A"/>
    <w:rsid w:val="00E01925"/>
    <w:rsid w:val="00E020EF"/>
    <w:rsid w:val="00E138CF"/>
    <w:rsid w:val="00E230CE"/>
    <w:rsid w:val="00E31376"/>
    <w:rsid w:val="00E3225C"/>
    <w:rsid w:val="00E348C4"/>
    <w:rsid w:val="00E357DB"/>
    <w:rsid w:val="00E36EAA"/>
    <w:rsid w:val="00E3729C"/>
    <w:rsid w:val="00E400CB"/>
    <w:rsid w:val="00E42F62"/>
    <w:rsid w:val="00E57886"/>
    <w:rsid w:val="00E622DB"/>
    <w:rsid w:val="00E63C2D"/>
    <w:rsid w:val="00E722F3"/>
    <w:rsid w:val="00E7731C"/>
    <w:rsid w:val="00E77513"/>
    <w:rsid w:val="00E81128"/>
    <w:rsid w:val="00E842A0"/>
    <w:rsid w:val="00E91409"/>
    <w:rsid w:val="00E938C2"/>
    <w:rsid w:val="00E9444A"/>
    <w:rsid w:val="00E97ACF"/>
    <w:rsid w:val="00EA597C"/>
    <w:rsid w:val="00EB0500"/>
    <w:rsid w:val="00EB08E9"/>
    <w:rsid w:val="00EB16E2"/>
    <w:rsid w:val="00EC2E89"/>
    <w:rsid w:val="00EC628A"/>
    <w:rsid w:val="00ED1465"/>
    <w:rsid w:val="00EE0008"/>
    <w:rsid w:val="00EE10B4"/>
    <w:rsid w:val="00EF0CE0"/>
    <w:rsid w:val="00EF38F9"/>
    <w:rsid w:val="00F05CE1"/>
    <w:rsid w:val="00F05F2B"/>
    <w:rsid w:val="00F07E8C"/>
    <w:rsid w:val="00F17762"/>
    <w:rsid w:val="00F23C31"/>
    <w:rsid w:val="00F251C9"/>
    <w:rsid w:val="00F262B2"/>
    <w:rsid w:val="00F27831"/>
    <w:rsid w:val="00F34596"/>
    <w:rsid w:val="00F35375"/>
    <w:rsid w:val="00F373E8"/>
    <w:rsid w:val="00F445DD"/>
    <w:rsid w:val="00F51745"/>
    <w:rsid w:val="00F53498"/>
    <w:rsid w:val="00F549A6"/>
    <w:rsid w:val="00F61D14"/>
    <w:rsid w:val="00F64BA4"/>
    <w:rsid w:val="00F73189"/>
    <w:rsid w:val="00F84AF1"/>
    <w:rsid w:val="00F85DBB"/>
    <w:rsid w:val="00F90EFD"/>
    <w:rsid w:val="00F94221"/>
    <w:rsid w:val="00F95D81"/>
    <w:rsid w:val="00FB308B"/>
    <w:rsid w:val="00FB529D"/>
    <w:rsid w:val="00FC260F"/>
    <w:rsid w:val="00FC435B"/>
    <w:rsid w:val="00FC7D79"/>
    <w:rsid w:val="00FD6906"/>
    <w:rsid w:val="00FD7158"/>
    <w:rsid w:val="00FE548E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852C9D9"/>
  <w15:chartTrackingRefBased/>
  <w15:docId w15:val="{5CBB696D-3713-C546-8DF6-F0B5E605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F0CE0"/>
    <w:pPr>
      <w:keepNext/>
      <w:suppressAutoHyphens w:val="0"/>
      <w:autoSpaceDE w:val="0"/>
      <w:autoSpaceDN w:val="0"/>
      <w:outlineLvl w:val="0"/>
    </w:pPr>
    <w:rPr>
      <w:rFonts w:cs="Times New Roman"/>
      <w:b/>
      <w:b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apple-style-span">
    <w:name w:val="apple-style-span"/>
    <w:basedOn w:val="DefaultParagraphFont"/>
    <w:rsid w:val="00EC628A"/>
  </w:style>
  <w:style w:type="character" w:customStyle="1" w:styleId="apple-converted-space">
    <w:name w:val="apple-converted-space"/>
    <w:basedOn w:val="DefaultParagraphFont"/>
    <w:rsid w:val="00EC628A"/>
  </w:style>
  <w:style w:type="character" w:customStyle="1" w:styleId="Heading1Char">
    <w:name w:val="Heading 1 Char"/>
    <w:link w:val="Heading1"/>
    <w:rsid w:val="00EF0CE0"/>
    <w:rPr>
      <w:b/>
      <w:bCs/>
    </w:rPr>
  </w:style>
  <w:style w:type="paragraph" w:styleId="CommentText">
    <w:name w:val="annotation text"/>
    <w:basedOn w:val="Normal"/>
    <w:link w:val="CommentTextChar"/>
    <w:semiHidden/>
    <w:rsid w:val="00EF0CE0"/>
    <w:pPr>
      <w:suppressAutoHyphens w:val="0"/>
      <w:autoSpaceDE w:val="0"/>
      <w:autoSpaceDN w:val="0"/>
    </w:pPr>
    <w:rPr>
      <w:rFonts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F0CE0"/>
  </w:style>
  <w:style w:type="character" w:styleId="Strong">
    <w:name w:val="Strong"/>
    <w:uiPriority w:val="22"/>
    <w:qFormat/>
    <w:rsid w:val="00595EA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47E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D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DDC17-EFBB-4AFB-AE90-46F139E486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Links>
    <vt:vector size="12" baseType="variant">
      <vt:variant>
        <vt:i4>7798822</vt:i4>
      </vt:variant>
      <vt:variant>
        <vt:i4>6</vt:i4>
      </vt:variant>
      <vt:variant>
        <vt:i4>0</vt:i4>
      </vt:variant>
      <vt:variant>
        <vt:i4>5</vt:i4>
      </vt:variant>
      <vt:variant>
        <vt:lpwstr>http://www.safaltek.in/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mailto:kapilbasu104@gmail.com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ritesh.kashyap</dc:creator>
  <cp:keywords/>
  <cp:lastModifiedBy>adityasharma99277@gmail.com</cp:lastModifiedBy>
  <cp:revision>2</cp:revision>
  <cp:lastPrinted>2010-07-09T07:42:00Z</cp:lastPrinted>
  <dcterms:created xsi:type="dcterms:W3CDTF">2025-03-08T17:20:00Z</dcterms:created>
  <dcterms:modified xsi:type="dcterms:W3CDTF">2025-03-08T17:20:00Z</dcterms:modified>
</cp:coreProperties>
</file>